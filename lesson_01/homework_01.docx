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FD3" w:rsidRPr="006030B3" w:rsidRDefault="00FD71A8" w:rsidP="006030B3">
      <w:pPr>
        <w:pStyle w:val="1"/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Книги по сложности </w:t>
      </w:r>
    </w:p>
    <w:p w:rsidR="00EA0FD3" w:rsidRPr="006030B3" w:rsidRDefault="00EA0FD3" w:rsidP="006030B3">
      <w:pPr>
        <w:rPr>
          <w:rFonts w:ascii="Arial" w:hAnsi="Arial" w:cs="Arial"/>
        </w:rPr>
      </w:pPr>
    </w:p>
    <w:p w:rsidR="00EA0FD3" w:rsidRPr="006030B3" w:rsidRDefault="00FD71A8" w:rsidP="006030B3">
      <w:pPr>
        <w:numPr>
          <w:ilvl w:val="0"/>
          <w:numId w:val="4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>Хорстманн К.,  Шилд или Еккель</w:t>
      </w:r>
    </w:p>
    <w:p w:rsidR="00EA0FD3" w:rsidRPr="006030B3" w:rsidRDefault="00FD71A8" w:rsidP="006030B3">
      <w:pPr>
        <w:numPr>
          <w:ilvl w:val="0"/>
          <w:numId w:val="4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Блох Дж. Java Эффективное программирование </w:t>
      </w:r>
    </w:p>
    <w:p w:rsidR="00EA0FD3" w:rsidRPr="006030B3" w:rsidRDefault="00FD71A8" w:rsidP="006030B3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6030B3">
        <w:rPr>
          <w:rFonts w:ascii="Arial" w:hAnsi="Arial" w:cs="Arial"/>
          <w:lang w:val="en-US"/>
        </w:rPr>
        <w:t>Java Puzzlers: Traps, Pitfalls, and Corner Cases</w:t>
      </w:r>
    </w:p>
    <w:p w:rsidR="00EA0FD3" w:rsidRPr="006030B3" w:rsidRDefault="00EA0FD3">
      <w:pPr>
        <w:rPr>
          <w:rFonts w:ascii="Arial" w:hAnsi="Arial" w:cs="Arial"/>
          <w:lang w:val="en-US"/>
        </w:rPr>
      </w:pPr>
    </w:p>
    <w:p w:rsidR="00EA0FD3" w:rsidRPr="006030B3" w:rsidRDefault="00FD71A8" w:rsidP="006030B3">
      <w:pPr>
        <w:pStyle w:val="1"/>
        <w:rPr>
          <w:rFonts w:ascii="Arial" w:hAnsi="Arial" w:cs="Arial"/>
        </w:rPr>
      </w:pPr>
      <w:r w:rsidRPr="006030B3">
        <w:rPr>
          <w:rFonts w:ascii="Arial" w:hAnsi="Arial" w:cs="Arial"/>
        </w:rPr>
        <w:t>Лекции на ютубе, опционально</w:t>
      </w:r>
    </w:p>
    <w:p w:rsidR="00EA0FD3" w:rsidRPr="006030B3" w:rsidRDefault="00FD71A8" w:rsidP="006030B3">
      <w:pPr>
        <w:rPr>
          <w:rFonts w:ascii="Arial" w:hAnsi="Arial" w:cs="Arial"/>
        </w:rPr>
      </w:pPr>
      <w:r w:rsidRPr="006030B3">
        <w:rPr>
          <w:rFonts w:ascii="Arial" w:hAnsi="Arial" w:cs="Arial"/>
        </w:rPr>
        <w:t>Например, Иван Головач</w:t>
      </w:r>
    </w:p>
    <w:p w:rsidR="00EA0FD3" w:rsidRPr="006030B3" w:rsidRDefault="00EA0FD3">
      <w:pPr>
        <w:rPr>
          <w:rFonts w:ascii="Arial" w:hAnsi="Arial" w:cs="Arial"/>
        </w:rPr>
      </w:pPr>
    </w:p>
    <w:p w:rsidR="00EA0FD3" w:rsidRPr="006030B3" w:rsidRDefault="00FD71A8" w:rsidP="006030B3">
      <w:pPr>
        <w:pStyle w:val="1"/>
        <w:rPr>
          <w:rFonts w:ascii="Arial" w:hAnsi="Arial" w:cs="Arial"/>
        </w:rPr>
      </w:pPr>
      <w:r w:rsidRPr="006030B3">
        <w:rPr>
          <w:rFonts w:ascii="Arial" w:hAnsi="Arial" w:cs="Arial"/>
        </w:rPr>
        <w:t>Git</w:t>
      </w:r>
    </w:p>
    <w:p w:rsidR="00EA0FD3" w:rsidRPr="006030B3" w:rsidRDefault="00FD71A8" w:rsidP="006030B3">
      <w:pPr>
        <w:rPr>
          <w:rFonts w:ascii="Arial" w:hAnsi="Arial" w:cs="Arial"/>
        </w:rPr>
      </w:pPr>
      <w:r w:rsidRPr="006030B3">
        <w:rPr>
          <w:rFonts w:ascii="Arial" w:hAnsi="Arial" w:cs="Arial"/>
        </w:rPr>
        <w:t>Установить git, завести аккаунт на github.</w:t>
      </w:r>
    </w:p>
    <w:p w:rsidR="00EA0FD3" w:rsidRPr="006030B3" w:rsidRDefault="00FD71A8" w:rsidP="006030B3">
      <w:pPr>
        <w:rPr>
          <w:rFonts w:ascii="Arial" w:hAnsi="Arial" w:cs="Arial"/>
        </w:rPr>
      </w:pPr>
      <w:r w:rsidRPr="006030B3">
        <w:rPr>
          <w:rFonts w:ascii="Arial" w:hAnsi="Arial" w:cs="Arial"/>
        </w:rPr>
        <w:t>Прочитать первые 3 главы из книги Pro Git - https://git-scm.com/book/ru/v2/</w:t>
      </w:r>
    </w:p>
    <w:p w:rsidR="00EA0FD3" w:rsidRPr="006030B3" w:rsidRDefault="00EA0FD3" w:rsidP="006030B3">
      <w:pPr>
        <w:rPr>
          <w:rFonts w:ascii="Arial" w:hAnsi="Arial" w:cs="Arial"/>
        </w:rPr>
      </w:pPr>
    </w:p>
    <w:p w:rsidR="00EA0FD3" w:rsidRPr="006030B3" w:rsidRDefault="00EA0FD3">
      <w:pPr>
        <w:rPr>
          <w:rFonts w:ascii="Arial" w:hAnsi="Arial" w:cs="Arial"/>
        </w:rPr>
      </w:pPr>
    </w:p>
    <w:p w:rsidR="00EA0FD3" w:rsidRPr="006030B3" w:rsidRDefault="00FD71A8" w:rsidP="006030B3">
      <w:pPr>
        <w:pStyle w:val="1"/>
        <w:rPr>
          <w:rFonts w:ascii="Arial" w:hAnsi="Arial" w:cs="Arial"/>
        </w:rPr>
      </w:pPr>
      <w:r w:rsidRPr="006030B3">
        <w:rPr>
          <w:rFonts w:ascii="Arial" w:hAnsi="Arial" w:cs="Arial"/>
        </w:rPr>
        <w:t>Задачи</w:t>
      </w:r>
    </w:p>
    <w:p w:rsidR="00EA0FD3" w:rsidRPr="006030B3" w:rsidRDefault="00EA0FD3" w:rsidP="006030B3">
      <w:pPr>
        <w:rPr>
          <w:rFonts w:ascii="Arial" w:hAnsi="Arial" w:cs="Arial"/>
        </w:rPr>
      </w:pPr>
    </w:p>
    <w:p w:rsidR="00EA0FD3" w:rsidRPr="006030B3" w:rsidRDefault="00FD71A8" w:rsidP="006030B3">
      <w:pPr>
        <w:numPr>
          <w:ilvl w:val="0"/>
          <w:numId w:val="6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>Написать сортировку пузырьком или бинарный поиск элемента в массиве.</w:t>
      </w:r>
    </w:p>
    <w:p w:rsidR="00EA0FD3" w:rsidRPr="006030B3" w:rsidRDefault="00FD71A8" w:rsidP="006030B3">
      <w:pPr>
        <w:numPr>
          <w:ilvl w:val="0"/>
          <w:numId w:val="5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>Реализовать иерархию объектов Circle, Rect, Triangle, Square</w:t>
      </w:r>
    </w:p>
    <w:p w:rsidR="00EA0FD3" w:rsidRPr="006030B3" w:rsidRDefault="00FD71A8" w:rsidP="006030B3">
      <w:pPr>
        <w:numPr>
          <w:ilvl w:val="0"/>
          <w:numId w:val="5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>Реализовать конвертеры температуры. Считаем, что значения будут поступать по шкале Цельсия, конвертеры должны преобразовывать значение в свою шкалу.</w:t>
      </w:r>
    </w:p>
    <w:p w:rsidR="00EA0FD3" w:rsidRPr="006030B3" w:rsidRDefault="00EA0FD3" w:rsidP="006030B3">
      <w:pPr>
        <w:rPr>
          <w:rFonts w:ascii="Arial" w:hAnsi="Arial" w:cs="Arial"/>
        </w:rPr>
      </w:pPr>
    </w:p>
    <w:p w:rsidR="00FD71A8" w:rsidRPr="006030B3" w:rsidRDefault="00FD71A8" w:rsidP="006030B3">
      <w:pPr>
        <w:rPr>
          <w:rFonts w:ascii="Arial" w:hAnsi="Arial" w:cs="Arial"/>
        </w:rPr>
      </w:pPr>
      <w:r w:rsidRPr="006030B3">
        <w:rPr>
          <w:rFonts w:ascii="Arial" w:hAnsi="Arial" w:cs="Arial"/>
        </w:rPr>
        <w:t>Можно брать любые задачи из книг и интернетов на базовые конструкции и ООП, читать задание и пытаться реализовать.</w:t>
      </w:r>
    </w:p>
    <w:sectPr w:rsidR="00FD71A8" w:rsidRPr="006030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71A8" w:rsidRDefault="00FD71A8">
      <w:r>
        <w:separator/>
      </w:r>
    </w:p>
  </w:endnote>
  <w:endnote w:type="continuationSeparator" w:id="0">
    <w:p w:rsidR="00FD71A8" w:rsidRDefault="00FD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0B3" w:rsidRDefault="006030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0B3" w:rsidRDefault="006030B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0B3" w:rsidRDefault="006030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71A8" w:rsidRDefault="00FD71A8">
      <w:r>
        <w:rPr>
          <w:rFonts w:eastAsiaTheme="minorEastAsia" w:cs="Times New Roman"/>
          <w:kern w:val="0"/>
          <w:lang w:eastAsia="ru-RU" w:bidi="ar-SA"/>
        </w:rPr>
        <w:separator/>
      </w:r>
    </w:p>
  </w:footnote>
  <w:footnote w:type="continuationSeparator" w:id="0">
    <w:p w:rsidR="00FD71A8" w:rsidRDefault="00FD7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0B3" w:rsidRDefault="006030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0B3" w:rsidRDefault="006030B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0B3" w:rsidRDefault="006030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Times New Roman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cs="Times New Roman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cs="Times New Roman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cs="Times New Roman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cs="Times New Roman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cs="Times New Roman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cs="Times New Roman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cs="Times New Roman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cs="Times New Roman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cs="Times New Roman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cs="Times New Roman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cs="Times New Roman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cs="Times New Roman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cs="Times New Roman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cs="Times New Roman"/>
      </w:rPr>
    </w:lvl>
  </w:abstractNum>
  <w:abstractNum w:abstractNumId="3" w15:restartNumberingAfterBreak="0">
    <w:nsid w:val="1DC11D9A"/>
    <w:multiLevelType w:val="hybridMultilevel"/>
    <w:tmpl w:val="BE6A6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6A50"/>
    <w:multiLevelType w:val="hybridMultilevel"/>
    <w:tmpl w:val="7C902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07548"/>
    <w:multiLevelType w:val="hybridMultilevel"/>
    <w:tmpl w:val="204EB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bordersDoNotSurroundHeader/>
  <w:bordersDoNotSurroundFooter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B3"/>
    <w:rsid w:val="00180274"/>
    <w:rsid w:val="006030B3"/>
    <w:rsid w:val="00EA0FD3"/>
    <w:rsid w:val="00F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84EBEF7-18BD-425D-8A4A-809D2C08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030B3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f3f3f3f3f3f3f3f3f3f3f3f3f">
    <w:name w:val="М3fа3fр3fк3fе3fр3fы3f с3fп3fи3fс3fк3fа3f"/>
    <w:uiPriority w:val="99"/>
    <w:rPr>
      <w:rFonts w:ascii="OpenSymbol" w:eastAsia="Times New Roman" w:cs="OpenSymbol"/>
    </w:rPr>
  </w:style>
  <w:style w:type="paragraph" w:customStyle="1" w:styleId="c7e0e3eeebeee2eeea">
    <w:name w:val="Зc7аe0гe3оeeлebоeeвe2оeeкea"/>
    <w:basedOn w:val="a"/>
    <w:next w:val="cef1edeee2edeee9f2e5eaf1f2"/>
    <w:uiPriority w:val="99"/>
    <w:pPr>
      <w:keepNext/>
      <w:widowControl w:val="0"/>
      <w:suppressAutoHyphens w:val="0"/>
      <w:spacing w:before="240" w:after="120"/>
    </w:pPr>
    <w:rPr>
      <w:rFonts w:ascii="Liberation Sans" w:cs="Liberation Sans"/>
      <w:kern w:val="0"/>
      <w:sz w:val="28"/>
      <w:szCs w:val="28"/>
      <w:lang w:eastAsia="ru-RU" w:bidi="ar-SA"/>
    </w:rPr>
  </w:style>
  <w:style w:type="paragraph" w:customStyle="1" w:styleId="cef1edeee2edeee9f2e5eaf1f2">
    <w:name w:val="Оceсf1нedоeeвe2нedоeeйe9 тf2еe5кeaсf1тf2"/>
    <w:basedOn w:val="a"/>
    <w:uiPriority w:val="99"/>
    <w:pPr>
      <w:widowControl w:val="0"/>
      <w:suppressAutoHyphens w:val="0"/>
      <w:spacing w:after="140" w:line="276" w:lineRule="auto"/>
    </w:pPr>
    <w:rPr>
      <w:rFonts w:eastAsiaTheme="minorEastAsia" w:cs="Times New Roman"/>
      <w:kern w:val="0"/>
      <w:lang w:eastAsia="ru-RU" w:bidi="ar-SA"/>
    </w:rPr>
  </w:style>
  <w:style w:type="paragraph" w:customStyle="1" w:styleId="d1efe8f1eeea">
    <w:name w:val="Сd1пefиe8сf1оeeкea"/>
    <w:basedOn w:val="cef1edeee2edeee9f2e5eaf1f2"/>
    <w:uiPriority w:val="99"/>
    <w:rPr>
      <w:rFonts w:eastAsia="Times New Roman"/>
    </w:rPr>
  </w:style>
  <w:style w:type="paragraph" w:customStyle="1" w:styleId="cde0e7e2e0ede8e5">
    <w:name w:val="Нcdаe0зe7вe2аe0нedиe8еe5"/>
    <w:basedOn w:val="a"/>
    <w:uiPriority w:val="99"/>
    <w:pPr>
      <w:widowControl w:val="0"/>
      <w:suppressLineNumbers/>
      <w:suppressAutoHyphens w:val="0"/>
      <w:spacing w:before="120" w:after="120"/>
    </w:pPr>
    <w:rPr>
      <w:rFonts w:cs="Times New Roman"/>
      <w:i/>
      <w:iCs/>
      <w:kern w:val="0"/>
      <w:lang w:eastAsia="ru-RU" w:bidi="ar-SA"/>
    </w:rPr>
  </w:style>
  <w:style w:type="paragraph" w:customStyle="1" w:styleId="d3eae0e7e0f2e5ebfc">
    <w:name w:val="Уd3кeaаe0зe7аe0тf2еe5лebьfc"/>
    <w:basedOn w:val="a"/>
    <w:uiPriority w:val="99"/>
    <w:pPr>
      <w:widowControl w:val="0"/>
      <w:suppressLineNumbers/>
      <w:suppressAutoHyphens w:val="0"/>
    </w:pPr>
    <w:rPr>
      <w:rFonts w:cs="Times New Roman"/>
      <w:kern w:val="0"/>
      <w:lang w:eastAsia="ru-RU" w:bidi="ar-SA"/>
    </w:rPr>
  </w:style>
  <w:style w:type="paragraph" w:customStyle="1" w:styleId="c7e0e3ebe0e2e8e5">
    <w:name w:val="Зc7аe0гe3лebаe0вe2иe8еe5"/>
    <w:basedOn w:val="c7e0e3eeebeee2eeea"/>
    <w:next w:val="cef1edeee2edeee9f2e5eaf1f2"/>
    <w:uiPriority w:val="99"/>
    <w:pPr>
      <w:jc w:val="center"/>
    </w:pPr>
    <w:rPr>
      <w:b/>
      <w:bCs/>
      <w:sz w:val="56"/>
      <w:szCs w:val="56"/>
    </w:rPr>
  </w:style>
  <w:style w:type="paragraph" w:customStyle="1" w:styleId="cfeee4e7e0e3eeebeee2eeea">
    <w:name w:val="Пcfоeeдe4зe7аe0гe3оeeлebоeeвe2оeeкea"/>
    <w:basedOn w:val="c7e0e3eeebeee2eeea"/>
    <w:next w:val="cef1edeee2edeee9f2e5eaf1f2"/>
    <w:uiPriority w:val="99"/>
    <w:pPr>
      <w:spacing w:before="60"/>
      <w:jc w:val="center"/>
    </w:pPr>
    <w:rPr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6030B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6030B3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6030B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6030B3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030B3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Усанин Сергей Иванович</dc:creator>
  <cp:keywords/>
  <dc:description/>
  <cp:lastModifiedBy>Ерофицкий Алексей Иванович</cp:lastModifiedBy>
  <cp:revision>2</cp:revision>
  <dcterms:created xsi:type="dcterms:W3CDTF">2020-09-04T19:50:00Z</dcterms:created>
  <dcterms:modified xsi:type="dcterms:W3CDTF">2020-09-04T19:50:00Z</dcterms:modified>
</cp:coreProperties>
</file>